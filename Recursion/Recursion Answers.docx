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377B" w:rsidRDefault="0046728C" w:rsidP="00423C0F">
      <w:pPr>
        <w:pStyle w:val="Heading1"/>
      </w:pPr>
      <w:r>
        <w:t xml:space="preserve">CS210 Recursion Lab           </w:t>
      </w:r>
    </w:p>
    <w:p w:rsidR="00E1377B" w:rsidRDefault="0046728C">
      <w:pPr>
        <w:pStyle w:val="Heading3"/>
        <w:numPr>
          <w:ilvl w:val="2"/>
          <w:numId w:val="1"/>
        </w:numPr>
      </w:pPr>
      <w:r>
        <w:t xml:space="preserve">Part 1 </w:t>
      </w:r>
    </w:p>
    <w:p w:rsidR="00E1377B" w:rsidRDefault="0046728C">
      <w:r>
        <w:t xml:space="preserve">Answer the following questions: </w:t>
      </w:r>
    </w:p>
    <w:p w:rsidR="007F46B8" w:rsidRPr="007F46B8" w:rsidRDefault="0046728C" w:rsidP="007F46B8">
      <w:pPr>
        <w:numPr>
          <w:ilvl w:val="0"/>
          <w:numId w:val="2"/>
        </w:numPr>
        <w:spacing w:after="280"/>
      </w:pPr>
      <w:r>
        <w:t xml:space="preserve">Although, it is not explicitly stated, what is the base case for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</w:t>
      </w:r>
      <w:r w:rsidR="007F46B8">
        <w:br/>
      </w:r>
      <w:r w:rsidR="007F46B8" w:rsidRPr="002621F5">
        <w:rPr>
          <w:i/>
          <w:color w:val="FF0000"/>
        </w:rPr>
        <w:t xml:space="preserve">When the </w:t>
      </w:r>
      <w:r w:rsidR="007F46B8" w:rsidRPr="002621F5">
        <w:rPr>
          <w:i/>
          <w:color w:val="FF0000"/>
          <w:u w:val="single"/>
        </w:rPr>
        <w:t>End of the List</w:t>
      </w:r>
      <w:r w:rsidR="007F46B8" w:rsidRPr="002621F5">
        <w:rPr>
          <w:i/>
          <w:color w:val="FF0000"/>
        </w:rPr>
        <w:t xml:space="preserve"> is reached, marked by </w:t>
      </w:r>
      <w:r w:rsidR="007F46B8" w:rsidRPr="002621F5">
        <w:rPr>
          <w:i/>
          <w:color w:val="FF0000"/>
          <w:u w:val="single"/>
        </w:rPr>
        <w:t>p==0</w:t>
      </w:r>
      <w:r w:rsidR="007F46B8" w:rsidRPr="002621F5">
        <w:rPr>
          <w:i/>
          <w:color w:val="FF0000"/>
        </w:rPr>
        <w:t xml:space="preserve">, simply </w:t>
      </w:r>
      <w:r w:rsidR="007F46B8" w:rsidRPr="002621F5">
        <w:rPr>
          <w:i/>
          <w:color w:val="FF0000"/>
          <w:u w:val="single"/>
        </w:rPr>
        <w:t>return</w:t>
      </w:r>
      <w:r w:rsidR="007F46B8" w:rsidRPr="002621F5">
        <w:rPr>
          <w:i/>
          <w:color w:val="FF0000"/>
        </w:rPr>
        <w:t xml:space="preserve"> to begin going back to start of the list.</w:t>
      </w:r>
      <w:r w:rsidR="007F46B8" w:rsidRPr="002621F5">
        <w:rPr>
          <w:i/>
          <w:color w:val="FF0000"/>
        </w:rPr>
        <w:br/>
      </w:r>
      <w:r w:rsidR="007F46B8" w:rsidRPr="002621F5">
        <w:rPr>
          <w:b/>
          <w:i/>
          <w:color w:val="FF0000"/>
        </w:rPr>
        <w:t>2 marks</w:t>
      </w:r>
      <w:r w:rsidR="007F46B8" w:rsidRPr="002621F5">
        <w:rPr>
          <w:i/>
          <w:color w:val="FF0000"/>
        </w:rPr>
        <w:t>. Look for: understanding of meaning of implied base case condition and action.</w:t>
      </w:r>
    </w:p>
    <w:p w:rsidR="007F46B8" w:rsidRPr="007F46B8" w:rsidRDefault="0046728C" w:rsidP="007F46B8">
      <w:pPr>
        <w:numPr>
          <w:ilvl w:val="0"/>
          <w:numId w:val="2"/>
        </w:numPr>
        <w:spacing w:after="280"/>
      </w:pPr>
      <w:r>
        <w:t xml:space="preserve">What is the base case for </w:t>
      </w:r>
      <w:proofErr w:type="spellStart"/>
      <w:proofErr w:type="gramStart"/>
      <w:r>
        <w:rPr>
          <w:rStyle w:val="HTMLVariable"/>
        </w:rPr>
        <w:t>insertEndSub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</w:t>
      </w:r>
      <w:r w:rsidR="007F46B8">
        <w:br/>
      </w:r>
      <w:r w:rsidR="007F46B8" w:rsidRPr="002621F5">
        <w:rPr>
          <w:i/>
          <w:color w:val="FF0000"/>
        </w:rPr>
        <w:t xml:space="preserve">When the </w:t>
      </w:r>
      <w:r w:rsidR="007F46B8" w:rsidRPr="002621F5">
        <w:rPr>
          <w:i/>
          <w:color w:val="FF0000"/>
          <w:u w:val="single"/>
        </w:rPr>
        <w:t>End of the List</w:t>
      </w:r>
      <w:r w:rsidR="007F46B8" w:rsidRPr="002621F5">
        <w:rPr>
          <w:i/>
          <w:color w:val="FF0000"/>
        </w:rPr>
        <w:t xml:space="preserve"> is reached, marked by </w:t>
      </w:r>
      <w:r w:rsidR="007F46B8" w:rsidRPr="002621F5">
        <w:rPr>
          <w:i/>
          <w:color w:val="FF0000"/>
          <w:u w:val="single"/>
        </w:rPr>
        <w:t>p==0</w:t>
      </w:r>
      <w:r w:rsidR="007F46B8" w:rsidRPr="002621F5">
        <w:rPr>
          <w:i/>
          <w:color w:val="FF0000"/>
        </w:rPr>
        <w:t xml:space="preserve">, </w:t>
      </w:r>
      <w:r w:rsidR="007F46B8" w:rsidRPr="002621F5">
        <w:rPr>
          <w:i/>
          <w:color w:val="FF0000"/>
          <w:u w:val="single"/>
        </w:rPr>
        <w:t>add a new node to the end of the list and return</w:t>
      </w:r>
      <w:r w:rsidR="007F46B8" w:rsidRPr="002621F5">
        <w:rPr>
          <w:i/>
          <w:color w:val="FF0000"/>
        </w:rPr>
        <w:t>.</w:t>
      </w:r>
      <w:r w:rsidR="007F46B8" w:rsidRPr="002621F5">
        <w:rPr>
          <w:i/>
          <w:color w:val="FF0000"/>
        </w:rPr>
        <w:br/>
      </w:r>
      <w:r w:rsidR="007F46B8" w:rsidRPr="002621F5">
        <w:rPr>
          <w:b/>
          <w:i/>
          <w:color w:val="FF0000"/>
        </w:rPr>
        <w:t>2 marks</w:t>
      </w:r>
      <w:r w:rsidR="007F46B8" w:rsidRPr="002621F5">
        <w:rPr>
          <w:i/>
          <w:color w:val="FF0000"/>
        </w:rPr>
        <w:t>. Look for: understanding of meaning of implied base case condition and action</w:t>
      </w:r>
      <w:r w:rsidR="007F46B8" w:rsidRPr="007F46B8">
        <w:rPr>
          <w:i/>
        </w:rPr>
        <w:t>.</w:t>
      </w:r>
    </w:p>
    <w:p w:rsidR="00E1377B" w:rsidRDefault="0046728C" w:rsidP="005B7805">
      <w:pPr>
        <w:numPr>
          <w:ilvl w:val="0"/>
          <w:numId w:val="2"/>
        </w:numPr>
        <w:spacing w:after="280"/>
      </w:pPr>
      <w:r>
        <w:t xml:space="preserve">If you wanted to print the list backwards, how would you modify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Why? </w:t>
      </w:r>
      <w:r w:rsidR="007F46B8">
        <w:br/>
      </w:r>
      <w:r w:rsidR="007F46B8" w:rsidRPr="002621F5">
        <w:rPr>
          <w:i/>
          <w:color w:val="FF0000"/>
          <w:u w:val="single"/>
        </w:rPr>
        <w:t>How</w:t>
      </w:r>
      <w:r w:rsidR="007F46B8" w:rsidRPr="002621F5">
        <w:rPr>
          <w:i/>
          <w:color w:val="FF0000"/>
        </w:rPr>
        <w:t xml:space="preserve">: Move the </w:t>
      </w:r>
      <w:proofErr w:type="spellStart"/>
      <w:r w:rsidR="007F46B8" w:rsidRPr="002621F5">
        <w:rPr>
          <w:i/>
          <w:color w:val="FF0000"/>
        </w:rPr>
        <w:t>cout</w:t>
      </w:r>
      <w:proofErr w:type="spellEnd"/>
      <w:r w:rsidR="007F46B8" w:rsidRPr="002621F5">
        <w:rPr>
          <w:i/>
          <w:color w:val="FF0000"/>
        </w:rPr>
        <w:t xml:space="preserve"> from before the recursive call to after it.</w:t>
      </w:r>
      <w:r w:rsidR="007F46B8" w:rsidRPr="002621F5">
        <w:rPr>
          <w:i/>
          <w:color w:val="FF0000"/>
        </w:rPr>
        <w:br/>
      </w:r>
      <w:r w:rsidR="007F46B8" w:rsidRPr="002621F5">
        <w:rPr>
          <w:i/>
          <w:color w:val="FF0000"/>
          <w:u w:val="single"/>
        </w:rPr>
        <w:t>Why</w:t>
      </w:r>
      <w:r w:rsidR="007F46B8" w:rsidRPr="002621F5">
        <w:rPr>
          <w:i/>
          <w:color w:val="FF0000"/>
        </w:rPr>
        <w:t>: Printing will happen as the recursive functions are returning – the end of the list is reached first and the values are printed “Post Order”, much like popping values off a stack.</w:t>
      </w:r>
      <w:r w:rsidR="007F46B8" w:rsidRPr="002621F5">
        <w:rPr>
          <w:i/>
          <w:color w:val="FF0000"/>
        </w:rPr>
        <w:br/>
      </w:r>
      <w:r w:rsidR="007F46B8" w:rsidRPr="002621F5">
        <w:rPr>
          <w:b/>
          <w:i/>
          <w:color w:val="FF0000"/>
        </w:rPr>
        <w:t>2 marks</w:t>
      </w:r>
      <w:r w:rsidR="007F46B8" w:rsidRPr="002621F5">
        <w:rPr>
          <w:i/>
          <w:color w:val="FF0000"/>
        </w:rPr>
        <w:t>. Look for both How and Why. For Why, look for a clear understanding that actions can happen after a recursive call ends.</w:t>
      </w:r>
    </w:p>
    <w:p w:rsidR="00E1377B" w:rsidRDefault="0046728C">
      <w:pPr>
        <w:pStyle w:val="Heading3"/>
        <w:numPr>
          <w:ilvl w:val="2"/>
          <w:numId w:val="1"/>
        </w:numPr>
      </w:pPr>
      <w:r>
        <w:t xml:space="preserve">Part 2 </w:t>
      </w:r>
    </w:p>
    <w:p w:rsidR="00E1377B" w:rsidRDefault="0046728C">
      <w:pPr>
        <w:numPr>
          <w:ilvl w:val="0"/>
          <w:numId w:val="3"/>
        </w:numPr>
      </w:pPr>
      <w:r>
        <w:t xml:space="preserve">Modify the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 function (in the </w:t>
      </w:r>
      <w:r>
        <w:rPr>
          <w:rStyle w:val="HTMLVariable"/>
        </w:rPr>
        <w:t>listrec.cpp</w:t>
      </w:r>
      <w:r>
        <w:t xml:space="preserve"> file) so that it prints in reverse. You should get the following output: </w:t>
      </w:r>
    </w:p>
    <w:p w:rsidR="00E1377B" w:rsidRDefault="00A44CA7">
      <w:pPr>
        <w:pStyle w:val="HTMLPreformatted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640965" cy="686435"/>
                <wp:effectExtent l="5080" t="11430" r="11430" b="69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6864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Enter a list of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characters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abc</w:t>
                            </w:r>
                            <w:proofErr w:type="spellEnd"/>
                          </w:p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b [c]</w:t>
                            </w:r>
                          </w:p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List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cba</w:t>
                            </w:r>
                            <w:proofErr w:type="spellEnd"/>
                          </w:p>
                          <w:p w:rsidR="00E1377B" w:rsidRDefault="0046728C">
                            <w:pPr>
                              <w:pStyle w:val="HTMLPreformatted"/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List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!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7.95pt;height:5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" fillcolor="black">
                <v:textbox>
                  <w:txbxContent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Enter a list of </w:t>
                      </w:r>
                      <w:proofErr w:type="gramStart"/>
                      <w:r>
                        <w:rPr>
                          <w:color w:val="FFFFFF"/>
                        </w:rPr>
                        <w:t>characters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abc</w:t>
                      </w:r>
                      <w:proofErr w:type="spellEnd"/>
                    </w:p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b [c]</w:t>
                      </w:r>
                    </w:p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List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cba</w:t>
                      </w:r>
                      <w:proofErr w:type="spellEnd"/>
                    </w:p>
                    <w:p w:rsidR="00E1377B" w:rsidRDefault="0046728C">
                      <w:pPr>
                        <w:pStyle w:val="HTMLPreformatted"/>
                      </w:pPr>
                      <w:proofErr w:type="gramStart"/>
                      <w:r>
                        <w:rPr>
                          <w:color w:val="FFFFFF"/>
                        </w:rPr>
                        <w:t>List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!</w:t>
                      </w:r>
                      <w:proofErr w:type="spellStart"/>
                      <w:r>
                        <w:rPr>
                          <w:color w:val="FFFFFF"/>
                        </w:rPr>
                        <w:t>cba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1377B" w:rsidRDefault="0046728C">
      <w:pPr>
        <w:numPr>
          <w:ilvl w:val="0"/>
          <w:numId w:val="3"/>
        </w:numPr>
      </w:pPr>
      <w:r>
        <w:t xml:space="preserve">Write recursive member functions in </w:t>
      </w:r>
      <w:r>
        <w:rPr>
          <w:rStyle w:val="HTMLPreformattedChar"/>
        </w:rPr>
        <w:t>listrec.cpp</w:t>
      </w:r>
      <w:r>
        <w:t xml:space="preserve"> that insert the letter ‘a’ before each instance of the letter ‘b’. The function prototypes, </w:t>
      </w:r>
      <w:proofErr w:type="spellStart"/>
      <w:proofErr w:type="gramStart"/>
      <w:r>
        <w:rPr>
          <w:rStyle w:val="HTMLPreformattedChar"/>
        </w:rPr>
        <w:t>aBeforeb</w:t>
      </w:r>
      <w:proofErr w:type="spellEnd"/>
      <w:r>
        <w:rPr>
          <w:rStyle w:val="HTMLPreformattedChar"/>
        </w:rPr>
        <w:t>(</w:t>
      </w:r>
      <w:proofErr w:type="gramEnd"/>
      <w:r>
        <w:rPr>
          <w:rStyle w:val="HTMLPreformattedChar"/>
        </w:rPr>
        <w:t xml:space="preserve">) </w:t>
      </w:r>
      <w:r>
        <w:t xml:space="preserve">and </w:t>
      </w:r>
      <w:proofErr w:type="spellStart"/>
      <w:r>
        <w:rPr>
          <w:rStyle w:val="HTMLPreformattedChar"/>
        </w:rPr>
        <w:t>aBeforebSub</w:t>
      </w:r>
      <w:proofErr w:type="spellEnd"/>
      <w:r>
        <w:rPr>
          <w:rStyle w:val="HTMLPreformattedChar"/>
        </w:rPr>
        <w:t>()</w:t>
      </w:r>
      <w:r>
        <w:t>have been created for you.</w:t>
      </w:r>
    </w:p>
    <w:p w:rsidR="00E1377B" w:rsidRDefault="00E1377B"/>
    <w:p w:rsidR="00E1377B" w:rsidRDefault="0046728C">
      <w:pPr>
        <w:numPr>
          <w:ilvl w:val="0"/>
          <w:numId w:val="3"/>
        </w:numPr>
      </w:pPr>
      <w:r>
        <w:t xml:space="preserve">Complete this test plan for </w:t>
      </w:r>
      <w:proofErr w:type="spellStart"/>
      <w:proofErr w:type="gramStart"/>
      <w:r>
        <w:t>aBeforeb</w:t>
      </w:r>
      <w:proofErr w:type="spellEnd"/>
      <w:r>
        <w:t>(</w:t>
      </w:r>
      <w:proofErr w:type="gramEnd"/>
      <w:r>
        <w:t>). If you discover errors, correct them and test all cases again.</w:t>
      </w:r>
    </w:p>
    <w:p w:rsidR="00E1377B" w:rsidRDefault="00E1377B"/>
    <w:tbl>
      <w:tblPr>
        <w:tblW w:w="10800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791"/>
        <w:gridCol w:w="4050"/>
        <w:gridCol w:w="4050"/>
        <w:gridCol w:w="909"/>
      </w:tblGrid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String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</w:pPr>
            <w:r>
              <w:rPr>
                <w:b/>
                <w:bCs/>
              </w:rPr>
              <w:t>Success</w:t>
            </w: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at the beginning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at the end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in the middle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88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Multiple b’s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</w:tbl>
    <w:p w:rsidR="0046728C" w:rsidRPr="002621F5" w:rsidRDefault="007F46B8">
      <w:pPr>
        <w:rPr>
          <w:i/>
          <w:color w:val="FF0000"/>
        </w:rPr>
      </w:pPr>
      <w:r w:rsidRPr="002621F5">
        <w:rPr>
          <w:b/>
          <w:i/>
          <w:color w:val="FF0000"/>
        </w:rPr>
        <w:t>1 mark</w:t>
      </w:r>
      <w:r w:rsidRPr="002621F5">
        <w:rPr>
          <w:i/>
          <w:color w:val="FF0000"/>
        </w:rPr>
        <w:t xml:space="preserve">. </w:t>
      </w:r>
      <w:r w:rsidR="002621F5" w:rsidRPr="002621F5">
        <w:rPr>
          <w:b/>
          <w:i/>
          <w:color w:val="FF0000"/>
        </w:rPr>
        <w:t>0</w:t>
      </w:r>
      <w:r w:rsidRPr="002621F5">
        <w:rPr>
          <w:b/>
          <w:i/>
          <w:color w:val="FF0000"/>
        </w:rPr>
        <w:t>.5</w:t>
      </w:r>
      <w:r w:rsidRPr="002621F5">
        <w:rPr>
          <w:i/>
          <w:color w:val="FF0000"/>
        </w:rPr>
        <w:t xml:space="preserve"> for </w:t>
      </w:r>
      <w:bookmarkStart w:id="0" w:name="_GoBack"/>
      <w:bookmarkEnd w:id="0"/>
      <w:r w:rsidRPr="002621F5">
        <w:rPr>
          <w:i/>
          <w:color w:val="FF0000"/>
        </w:rPr>
        <w:t xml:space="preserve">having all test strings. </w:t>
      </w:r>
      <w:r w:rsidR="002621F5" w:rsidRPr="002621F5">
        <w:rPr>
          <w:b/>
          <w:i/>
          <w:color w:val="FF0000"/>
        </w:rPr>
        <w:t>0</w:t>
      </w:r>
      <w:r w:rsidRPr="002621F5">
        <w:rPr>
          <w:b/>
          <w:i/>
          <w:color w:val="FF0000"/>
        </w:rPr>
        <w:t>.5</w:t>
      </w:r>
      <w:r w:rsidRPr="002621F5">
        <w:rPr>
          <w:i/>
          <w:color w:val="FF0000"/>
        </w:rPr>
        <w:t xml:space="preserve"> for having correct “expected results”. </w:t>
      </w:r>
      <w:r w:rsidR="002621F5">
        <w:rPr>
          <w:i/>
          <w:color w:val="FF0000"/>
        </w:rPr>
        <w:br/>
      </w:r>
      <w:r w:rsidRPr="002621F5">
        <w:rPr>
          <w:i/>
          <w:color w:val="FF0000"/>
        </w:rPr>
        <w:t>Lab instructor should sign off on successful tests.</w:t>
      </w:r>
    </w:p>
    <w:sectPr w:rsidR="0046728C" w:rsidRPr="002621F5" w:rsidSect="00423C0F">
      <w:headerReference w:type="default" r:id="rId7"/>
      <w:pgSz w:w="12240" w:h="15840"/>
      <w:pgMar w:top="720" w:right="720" w:bottom="720" w:left="72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B2C" w:rsidRDefault="00924B2C">
      <w:pPr>
        <w:spacing w:after="0" w:line="240" w:lineRule="auto"/>
      </w:pPr>
      <w:r>
        <w:separator/>
      </w:r>
    </w:p>
  </w:endnote>
  <w:endnote w:type="continuationSeparator" w:id="0">
    <w:p w:rsidR="00924B2C" w:rsidRDefault="009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B2C" w:rsidRDefault="00924B2C">
      <w:pPr>
        <w:spacing w:after="0" w:line="240" w:lineRule="auto"/>
      </w:pPr>
      <w:r>
        <w:separator/>
      </w:r>
    </w:p>
  </w:footnote>
  <w:footnote w:type="continuationSeparator" w:id="0">
    <w:p w:rsidR="00924B2C" w:rsidRDefault="009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77B" w:rsidRPr="00FB1A2A" w:rsidRDefault="00FB1A2A" w:rsidP="00FB1A2A">
    <w:pPr>
      <w:pStyle w:val="Header"/>
      <w:jc w:val="center"/>
    </w:pPr>
    <w:r>
      <w:t>Name</w:t>
    </w:r>
    <w:proofErr w:type="gramStart"/>
    <w:r>
      <w:t>:_</w:t>
    </w:r>
    <w:proofErr w:type="gramEnd"/>
    <w:r>
      <w:t>________________________</w:t>
    </w:r>
    <w:r>
      <w:tab/>
      <w:t>Section:</w:t>
    </w:r>
    <w:r w:rsidRPr="008727F1">
      <w:t xml:space="preserve"> </w:t>
    </w:r>
    <w:r>
      <w:t>__________</w:t>
    </w:r>
    <w:r>
      <w:tab/>
      <w:t>S</w:t>
    </w:r>
    <w:r w:rsidRPr="008727F1">
      <w:t>tudent ID:</w:t>
    </w:r>
    <w:r>
      <w:t>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0F"/>
    <w:rsid w:val="002621F5"/>
    <w:rsid w:val="0035678D"/>
    <w:rsid w:val="00423C0F"/>
    <w:rsid w:val="0046728C"/>
    <w:rsid w:val="007739EC"/>
    <w:rsid w:val="007A7B95"/>
    <w:rsid w:val="007F46B8"/>
    <w:rsid w:val="0091620D"/>
    <w:rsid w:val="00924B2C"/>
    <w:rsid w:val="00A44CA7"/>
    <w:rsid w:val="00D94637"/>
    <w:rsid w:val="00E1377B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5E4C213-3172-4680-9BE8-AF446A5D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B8"/>
  </w:style>
  <w:style w:type="paragraph" w:styleId="Heading1">
    <w:name w:val="heading 1"/>
    <w:basedOn w:val="Normal"/>
    <w:next w:val="Normal"/>
    <w:link w:val="Heading1Char"/>
    <w:uiPriority w:val="9"/>
    <w:qFormat/>
    <w:rsid w:val="00423C0F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C0F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C0F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C0F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C0F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C0F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C0F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C0F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C0F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TMLVariable">
    <w:name w:val="HTML Variable"/>
    <w:basedOn w:val="DefaultParagraphFont"/>
    <w:rPr>
      <w:i/>
      <w:iCs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  <w:lang w:val="en-US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423C0F"/>
    <w:pPr>
      <w:spacing w:line="240" w:lineRule="auto"/>
    </w:pPr>
    <w:rPr>
      <w:b/>
      <w:bCs/>
      <w:color w:val="404040"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link w:val="Heading1"/>
    <w:uiPriority w:val="9"/>
    <w:rsid w:val="00423C0F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423C0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423C0F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23C0F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23C0F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23C0F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423C0F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423C0F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423C0F"/>
    <w:rPr>
      <w:rFonts w:ascii="Calibri Light" w:eastAsia="SimSun" w:hAnsi="Calibri Light" w:cs="Times New Roman"/>
      <w:i/>
      <w:i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423C0F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423C0F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C0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423C0F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423C0F"/>
    <w:rPr>
      <w:b/>
      <w:bCs/>
    </w:rPr>
  </w:style>
  <w:style w:type="character" w:styleId="Emphasis">
    <w:name w:val="Emphasis"/>
    <w:uiPriority w:val="20"/>
    <w:qFormat/>
    <w:rsid w:val="00423C0F"/>
    <w:rPr>
      <w:i/>
      <w:iCs/>
    </w:rPr>
  </w:style>
  <w:style w:type="paragraph" w:styleId="NoSpacing">
    <w:name w:val="No Spacing"/>
    <w:uiPriority w:val="1"/>
    <w:qFormat/>
    <w:rsid w:val="00423C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C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423C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C0F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23C0F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423C0F"/>
    <w:rPr>
      <w:i/>
      <w:iCs/>
      <w:color w:val="595959"/>
    </w:rPr>
  </w:style>
  <w:style w:type="character" w:styleId="IntenseEmphasis">
    <w:name w:val="Intense Emphasis"/>
    <w:uiPriority w:val="21"/>
    <w:qFormat/>
    <w:rsid w:val="00423C0F"/>
    <w:rPr>
      <w:b/>
      <w:bCs/>
      <w:i/>
      <w:iCs/>
    </w:rPr>
  </w:style>
  <w:style w:type="character" w:styleId="SubtleReference">
    <w:name w:val="Subtle Reference"/>
    <w:uiPriority w:val="31"/>
    <w:qFormat/>
    <w:rsid w:val="00423C0F"/>
    <w:rPr>
      <w:smallCaps/>
      <w:color w:val="404040"/>
    </w:rPr>
  </w:style>
  <w:style w:type="character" w:styleId="IntenseReference">
    <w:name w:val="Intense Reference"/>
    <w:uiPriority w:val="32"/>
    <w:qFormat/>
    <w:rsid w:val="00423C0F"/>
    <w:rPr>
      <w:b/>
      <w:bCs/>
      <w:smallCaps/>
      <w:u w:val="single"/>
    </w:rPr>
  </w:style>
  <w:style w:type="character" w:styleId="BookTitle">
    <w:name w:val="Book Title"/>
    <w:uiPriority w:val="33"/>
    <w:qFormat/>
    <w:rsid w:val="00423C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C0F"/>
    <w:pPr>
      <w:outlineLvl w:val="9"/>
    </w:pPr>
  </w:style>
  <w:style w:type="character" w:customStyle="1" w:styleId="HeaderChar">
    <w:name w:val="Header Char"/>
    <w:basedOn w:val="DefaultParagraphFont"/>
    <w:link w:val="Header"/>
    <w:rsid w:val="00FB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</vt:lpstr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</dc:title>
  <dc:subject/>
  <dc:creator>Enduser</dc:creator>
  <cp:keywords/>
  <dc:description/>
  <cp:lastModifiedBy>Alexander Clarke</cp:lastModifiedBy>
  <cp:revision>4</cp:revision>
  <cp:lastPrinted>2008-10-23T19:51:00Z</cp:lastPrinted>
  <dcterms:created xsi:type="dcterms:W3CDTF">2015-05-01T23:25:00Z</dcterms:created>
  <dcterms:modified xsi:type="dcterms:W3CDTF">2015-05-01T23:55:00Z</dcterms:modified>
</cp:coreProperties>
</file>